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6DD6" w14:textId="77777777" w:rsidR="0057243D" w:rsidRDefault="009E2B82">
      <w:pPr>
        <w:spacing w:before="106"/>
        <w:ind w:right="111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EBC1520" wp14:editId="70835D8A">
            <wp:simplePos x="0" y="0"/>
            <wp:positionH relativeFrom="column">
              <wp:posOffset>4423537</wp:posOffset>
            </wp:positionH>
            <wp:positionV relativeFrom="paragraph">
              <wp:posOffset>276987</wp:posOffset>
            </wp:positionV>
            <wp:extent cx="2571750" cy="57150"/>
            <wp:effectExtent l="0" t="0" r="0" b="0"/>
            <wp:wrapNone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A86D11" wp14:editId="2A6D21C8">
            <wp:simplePos x="0" y="0"/>
            <wp:positionH relativeFrom="column">
              <wp:posOffset>64135</wp:posOffset>
            </wp:positionH>
            <wp:positionV relativeFrom="paragraph">
              <wp:posOffset>-635</wp:posOffset>
            </wp:positionV>
            <wp:extent cx="1162050" cy="295275"/>
            <wp:effectExtent l="0" t="0" r="0" b="0"/>
            <wp:wrapNone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WORKSHEET"/>
      <w:bookmarkEnd w:id="0"/>
      <w:r>
        <w:rPr>
          <w:rFonts w:ascii="Arial MT" w:eastAsia="Arial MT" w:hAnsi="Arial MT" w:cs="Arial MT"/>
          <w:color w:val="DA5F5F"/>
          <w:sz w:val="28"/>
          <w:szCs w:val="28"/>
        </w:rPr>
        <w:t>WORKSHEET</w:t>
      </w:r>
    </w:p>
    <w:p w14:paraId="03006F02" w14:textId="77777777" w:rsidR="0057243D" w:rsidRDefault="009E2B82">
      <w:pPr>
        <w:rPr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> </w:t>
      </w:r>
    </w:p>
    <w:p w14:paraId="42AF3F0C" w14:textId="77777777" w:rsidR="0057243D" w:rsidRDefault="009E2B82">
      <w:pPr>
        <w:rPr>
          <w:sz w:val="20"/>
          <w:szCs w:val="20"/>
        </w:rPr>
      </w:pPr>
      <w:r>
        <w:rPr>
          <w:rFonts w:ascii="Arial MT" w:eastAsia="Arial MT" w:hAnsi="Arial MT" w:cs="Arial MT"/>
          <w:sz w:val="20"/>
          <w:szCs w:val="20"/>
        </w:rPr>
        <w:t> </w:t>
      </w:r>
    </w:p>
    <w:p w14:paraId="581291D9" w14:textId="77777777" w:rsidR="0057243D" w:rsidRDefault="009E2B82">
      <w:pPr>
        <w:spacing w:before="222"/>
        <w:ind w:left="3655" w:right="3769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PYTHON</w:t>
      </w:r>
      <w:r>
        <w:rPr>
          <w:rFonts w:ascii="Arial" w:eastAsia="Arial" w:hAnsi="Arial" w:cs="Arial"/>
          <w:b/>
          <w:bCs/>
          <w:spacing w:val="1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–</w:t>
      </w:r>
      <w:r>
        <w:rPr>
          <w:rFonts w:ascii="Arial" w:eastAsia="Arial" w:hAnsi="Arial" w:cs="Arial"/>
          <w:b/>
          <w:bCs/>
          <w:spacing w:val="-6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WORKSHEET</w:t>
      </w:r>
      <w:r>
        <w:rPr>
          <w:rFonts w:ascii="Arial" w:eastAsia="Arial" w:hAnsi="Arial" w:cs="Arial"/>
          <w:b/>
          <w:bCs/>
          <w:spacing w:val="-2"/>
          <w:sz w:val="28"/>
          <w:szCs w:val="28"/>
          <w:u w:val="single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1</w:t>
      </w:r>
    </w:p>
    <w:p w14:paraId="5B72254C" w14:textId="77777777" w:rsidR="0057243D" w:rsidRDefault="009E2B82">
      <w:pPr>
        <w:spacing w:before="196"/>
        <w:ind w:left="200"/>
      </w:pPr>
      <w:bookmarkStart w:id="1" w:name="Q1_to_Q8_have_only_one_correct_answer._C"/>
      <w:bookmarkEnd w:id="1"/>
      <w:r>
        <w:rPr>
          <w:b/>
          <w:bCs/>
        </w:rPr>
        <w:t>Q1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Q8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have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only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one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correct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answer.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Choose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correct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option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answer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your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question.</w:t>
      </w:r>
    </w:p>
    <w:p w14:paraId="450DAAED" w14:textId="77777777" w:rsidR="0057243D" w:rsidRDefault="009E2B82">
      <w:pPr>
        <w:numPr>
          <w:ilvl w:val="0"/>
          <w:numId w:val="1"/>
        </w:numPr>
        <w:pBdr>
          <w:left w:val="none" w:sz="0" w:space="5" w:color="auto"/>
        </w:pBdr>
        <w:spacing w:before="131"/>
        <w:ind w:left="963" w:hanging="381"/>
      </w:pPr>
      <w:r>
        <w:t>Which 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is 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remainder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division?</w:t>
      </w:r>
    </w:p>
    <w:p w14:paraId="38632987" w14:textId="77777777" w:rsidR="0057243D" w:rsidRDefault="009E2B82">
      <w:pPr>
        <w:numPr>
          <w:ilvl w:val="1"/>
          <w:numId w:val="2"/>
        </w:numPr>
        <w:tabs>
          <w:tab w:val="left" w:pos="1282"/>
          <w:tab w:val="left" w:pos="5242"/>
        </w:tabs>
        <w:spacing w:before="21"/>
        <w:ind w:left="1261" w:hanging="284"/>
      </w:pPr>
      <w:r>
        <w:rPr>
          <w:spacing w:val="-11"/>
        </w:rPr>
        <w:t>A)</w:t>
      </w:r>
      <w:r>
        <w:rPr>
          <w:sz w:val="14"/>
          <w:szCs w:val="14"/>
        </w:rPr>
        <w:t xml:space="preserve">  </w:t>
      </w:r>
      <w:r>
        <w:t>#</w:t>
      </w:r>
      <w:r>
        <w:tab/>
        <w:t>B)</w:t>
      </w:r>
      <w:r>
        <w:rPr>
          <w:spacing w:val="-1"/>
        </w:rPr>
        <w:t xml:space="preserve"> </w:t>
      </w:r>
      <w:r>
        <w:t>&amp;</w:t>
      </w:r>
    </w:p>
    <w:p w14:paraId="4F3CFB4E" w14:textId="77777777" w:rsidR="0057243D" w:rsidRDefault="009E2B82">
      <w:pPr>
        <w:tabs>
          <w:tab w:val="left" w:pos="5242"/>
        </w:tabs>
        <w:spacing w:before="20"/>
        <w:ind w:left="978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>C) %</w:t>
      </w:r>
      <w:r>
        <w:rPr>
          <w:rFonts w:ascii="Arial Black" w:eastAsia="Arial Black" w:hAnsi="Arial Black" w:cs="Arial Black"/>
          <w:b/>
          <w:bCs/>
        </w:rPr>
        <w:tab/>
      </w:r>
      <w:r>
        <w:t>D) $</w:t>
      </w:r>
    </w:p>
    <w:p w14:paraId="7181C250" w14:textId="77777777" w:rsidR="0057243D" w:rsidRDefault="009E2B82">
      <w:pPr>
        <w:numPr>
          <w:ilvl w:val="0"/>
          <w:numId w:val="3"/>
        </w:numPr>
        <w:pBdr>
          <w:left w:val="none" w:sz="0" w:space="5" w:color="auto"/>
        </w:pBdr>
        <w:spacing w:before="21"/>
        <w:ind w:left="963" w:hanging="381"/>
      </w:pP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2//3 is</w:t>
      </w:r>
      <w:r>
        <w:rPr>
          <w:spacing w:val="1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to?</w:t>
      </w:r>
    </w:p>
    <w:p w14:paraId="1A08753F" w14:textId="77777777" w:rsidR="0057243D" w:rsidRDefault="009E2B82">
      <w:pPr>
        <w:tabs>
          <w:tab w:val="left" w:pos="5242"/>
        </w:tabs>
        <w:spacing w:before="21"/>
        <w:ind w:left="978"/>
      </w:pPr>
      <w:r>
        <w:t>A)</w:t>
      </w:r>
      <w:r>
        <w:rPr>
          <w:spacing w:val="-5"/>
        </w:rPr>
        <w:t xml:space="preserve"> </w:t>
      </w:r>
      <w:r>
        <w:t>0.666</w:t>
      </w:r>
      <w:r>
        <w:tab/>
      </w:r>
      <w:r>
        <w:rPr>
          <w:rFonts w:ascii="Arial Black" w:eastAsia="Arial Black" w:hAnsi="Arial Black" w:cs="Arial Black"/>
          <w:b/>
          <w:bCs/>
        </w:rPr>
        <w:t>B)</w:t>
      </w:r>
      <w:r>
        <w:rPr>
          <w:rFonts w:ascii="Arial Black" w:eastAsia="Arial Black" w:hAnsi="Arial Black" w:cs="Arial Black"/>
          <w:b/>
          <w:bCs/>
          <w:spacing w:val="-1"/>
        </w:rPr>
        <w:t xml:space="preserve"> </w:t>
      </w:r>
      <w:r>
        <w:rPr>
          <w:rFonts w:ascii="Arial Black" w:eastAsia="Arial Black" w:hAnsi="Arial Black" w:cs="Arial Black"/>
          <w:b/>
          <w:bCs/>
        </w:rPr>
        <w:t>0</w:t>
      </w:r>
    </w:p>
    <w:p w14:paraId="5186A0DE" w14:textId="77777777" w:rsidR="0057243D" w:rsidRDefault="009E2B82">
      <w:pPr>
        <w:tabs>
          <w:tab w:val="left" w:pos="5242"/>
        </w:tabs>
        <w:spacing w:before="16"/>
        <w:ind w:left="978"/>
      </w:pPr>
      <w:r>
        <w:t>C) 1</w:t>
      </w:r>
      <w:r>
        <w:tab/>
        <w:t>D)</w:t>
      </w:r>
      <w:r>
        <w:rPr>
          <w:spacing w:val="1"/>
        </w:rPr>
        <w:t xml:space="preserve"> </w:t>
      </w:r>
      <w:r>
        <w:t>0.67</w:t>
      </w:r>
    </w:p>
    <w:p w14:paraId="34D63A38" w14:textId="77777777" w:rsidR="0057243D" w:rsidRDefault="009E2B82">
      <w:pPr>
        <w:numPr>
          <w:ilvl w:val="0"/>
          <w:numId w:val="4"/>
        </w:numPr>
        <w:pBdr>
          <w:left w:val="none" w:sz="0" w:space="5" w:color="auto"/>
        </w:pBdr>
        <w:spacing w:before="21"/>
        <w:ind w:left="963" w:hanging="381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6&lt;&lt;2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</w:t>
      </w:r>
      <w:r>
        <w:rPr>
          <w:spacing w:val="3"/>
        </w:rPr>
        <w:t xml:space="preserve"> </w:t>
      </w:r>
      <w:r>
        <w:t>to?</w:t>
      </w:r>
    </w:p>
    <w:p w14:paraId="19843A75" w14:textId="77777777" w:rsidR="0057243D" w:rsidRDefault="009E2B82">
      <w:pPr>
        <w:tabs>
          <w:tab w:val="left" w:pos="5242"/>
        </w:tabs>
        <w:spacing w:before="20"/>
        <w:ind w:left="978"/>
      </w:pPr>
      <w:r>
        <w:t>A)</w:t>
      </w:r>
      <w:r>
        <w:rPr>
          <w:spacing w:val="-6"/>
        </w:rPr>
        <w:t xml:space="preserve"> </w:t>
      </w:r>
      <w:r>
        <w:t>36</w:t>
      </w:r>
      <w:r>
        <w:tab/>
        <w:t>B)</w:t>
      </w:r>
      <w:r>
        <w:rPr>
          <w:spacing w:val="-1"/>
        </w:rPr>
        <w:t xml:space="preserve"> </w:t>
      </w:r>
      <w:r>
        <w:t>10</w:t>
      </w:r>
    </w:p>
    <w:p w14:paraId="00C35241" w14:textId="77777777" w:rsidR="0057243D" w:rsidRDefault="009E2B82">
      <w:pPr>
        <w:tabs>
          <w:tab w:val="left" w:pos="5242"/>
        </w:tabs>
        <w:spacing w:before="21"/>
        <w:ind w:left="978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</w:rPr>
        <w:t>C) 24</w:t>
      </w:r>
      <w:r>
        <w:rPr>
          <w:rFonts w:ascii="Arial Black" w:eastAsia="Arial Black" w:hAnsi="Arial Black" w:cs="Arial Black"/>
          <w:b/>
          <w:bCs/>
        </w:rPr>
        <w:tab/>
      </w:r>
      <w:r>
        <w:t>D) 45</w:t>
      </w:r>
    </w:p>
    <w:p w14:paraId="6037407B" w14:textId="77777777" w:rsidR="0057243D" w:rsidRDefault="009E2B82">
      <w:pPr>
        <w:numPr>
          <w:ilvl w:val="0"/>
          <w:numId w:val="5"/>
        </w:numPr>
        <w:pBdr>
          <w:left w:val="none" w:sz="0" w:space="5" w:color="auto"/>
        </w:pBdr>
        <w:spacing w:before="20"/>
        <w:ind w:left="963" w:hanging="381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2"/>
        </w:rPr>
        <w:t xml:space="preserve"> </w:t>
      </w:r>
      <w:r>
        <w:t>6&amp;2</w:t>
      </w:r>
      <w:r>
        <w:rPr>
          <w:spacing w:val="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output?</w:t>
      </w:r>
    </w:p>
    <w:p w14:paraId="42B1A9B8" w14:textId="77777777" w:rsidR="0057243D" w:rsidRDefault="009E2B82">
      <w:pPr>
        <w:numPr>
          <w:ilvl w:val="1"/>
          <w:numId w:val="6"/>
        </w:numPr>
        <w:tabs>
          <w:tab w:val="left" w:pos="1282"/>
          <w:tab w:val="left" w:pos="5242"/>
        </w:tabs>
        <w:spacing w:before="21"/>
        <w:ind w:left="1261" w:hanging="284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  <w:spacing w:val="-11"/>
        </w:rPr>
        <w:t>A)</w:t>
      </w:r>
      <w:r>
        <w:rPr>
          <w:rFonts w:ascii="Arial Black" w:eastAsia="Arial Black" w:hAnsi="Arial Black" w:cs="Arial Black"/>
          <w:b/>
          <w:bCs/>
          <w:sz w:val="14"/>
          <w:szCs w:val="14"/>
        </w:rPr>
        <w:t xml:space="preserve">  </w:t>
      </w:r>
      <w:r>
        <w:rPr>
          <w:rFonts w:ascii="Arial Black" w:eastAsia="Arial Black" w:hAnsi="Arial Black" w:cs="Arial Black"/>
          <w:b/>
          <w:bCs/>
        </w:rPr>
        <w:t>2</w:t>
      </w:r>
      <w:r>
        <w:rPr>
          <w:rFonts w:ascii="Arial Black" w:eastAsia="Arial Black" w:hAnsi="Arial Black" w:cs="Arial Black"/>
          <w:b/>
          <w:bCs/>
        </w:rPr>
        <w:tab/>
      </w:r>
      <w:r>
        <w:t>B) True</w:t>
      </w:r>
    </w:p>
    <w:p w14:paraId="34C8C086" w14:textId="77777777" w:rsidR="0057243D" w:rsidRDefault="009E2B82">
      <w:pPr>
        <w:tabs>
          <w:tab w:val="left" w:pos="5242"/>
        </w:tabs>
        <w:spacing w:before="21"/>
        <w:ind w:left="978"/>
      </w:pPr>
      <w:r>
        <w:t>C)</w:t>
      </w:r>
      <w:r>
        <w:rPr>
          <w:spacing w:val="-5"/>
        </w:rPr>
        <w:t xml:space="preserve"> </w:t>
      </w:r>
      <w:r>
        <w:t>False</w:t>
      </w:r>
      <w:r>
        <w:tab/>
        <w:t>D) 0</w:t>
      </w:r>
    </w:p>
    <w:p w14:paraId="148EB5DD" w14:textId="77777777" w:rsidR="0057243D" w:rsidRDefault="009E2B82">
      <w:pPr>
        <w:numPr>
          <w:ilvl w:val="0"/>
          <w:numId w:val="7"/>
        </w:numPr>
        <w:pBdr>
          <w:left w:val="none" w:sz="0" w:space="5" w:color="auto"/>
        </w:pBdr>
        <w:spacing w:before="21"/>
        <w:ind w:left="963" w:hanging="381"/>
      </w:pPr>
      <w:r>
        <w:t>In</w:t>
      </w:r>
      <w:r>
        <w:rPr>
          <w:spacing w:val="-5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6|2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as output?</w:t>
      </w:r>
    </w:p>
    <w:p w14:paraId="41E3A951" w14:textId="77777777" w:rsidR="0057243D" w:rsidRDefault="009E2B82">
      <w:pPr>
        <w:numPr>
          <w:ilvl w:val="1"/>
          <w:numId w:val="8"/>
        </w:numPr>
        <w:tabs>
          <w:tab w:val="left" w:pos="1282"/>
          <w:tab w:val="left" w:pos="5242"/>
        </w:tabs>
        <w:spacing w:before="16"/>
        <w:ind w:left="1261" w:hanging="284"/>
      </w:pPr>
      <w:r>
        <w:rPr>
          <w:spacing w:val="-11"/>
        </w:rPr>
        <w:t>A)</w:t>
      </w:r>
      <w:r>
        <w:rPr>
          <w:sz w:val="14"/>
          <w:szCs w:val="14"/>
        </w:rPr>
        <w:t xml:space="preserve">  </w:t>
      </w:r>
      <w:r>
        <w:t>2</w:t>
      </w:r>
      <w:r>
        <w:tab/>
        <w:t>B)</w:t>
      </w:r>
      <w:r>
        <w:rPr>
          <w:spacing w:val="-7"/>
        </w:rPr>
        <w:t xml:space="preserve"> </w:t>
      </w:r>
      <w:r>
        <w:t>4</w:t>
      </w:r>
    </w:p>
    <w:p w14:paraId="55E34D95" w14:textId="77777777" w:rsidR="0057243D" w:rsidRDefault="009E2B82">
      <w:pPr>
        <w:tabs>
          <w:tab w:val="left" w:pos="5242"/>
        </w:tabs>
        <w:spacing w:before="20"/>
        <w:ind w:left="978"/>
      </w:pPr>
      <w:r>
        <w:t>C) 0</w:t>
      </w:r>
      <w:r>
        <w:tab/>
      </w:r>
      <w:r>
        <w:rPr>
          <w:rFonts w:ascii="Arial Black" w:eastAsia="Arial Black" w:hAnsi="Arial Black" w:cs="Arial Black"/>
          <w:b/>
          <w:bCs/>
        </w:rPr>
        <w:t>D)</w:t>
      </w:r>
      <w:r>
        <w:rPr>
          <w:rFonts w:ascii="Arial Black" w:eastAsia="Arial Black" w:hAnsi="Arial Black" w:cs="Arial Black"/>
          <w:b/>
          <w:bCs/>
          <w:spacing w:val="-1"/>
        </w:rPr>
        <w:t xml:space="preserve"> </w:t>
      </w:r>
      <w:r>
        <w:rPr>
          <w:rFonts w:ascii="Arial Black" w:eastAsia="Arial Black" w:hAnsi="Arial Black" w:cs="Arial Black"/>
          <w:b/>
          <w:bCs/>
        </w:rPr>
        <w:t>6</w:t>
      </w:r>
    </w:p>
    <w:p w14:paraId="0C244013" w14:textId="77777777" w:rsidR="0057243D" w:rsidRDefault="009E2B82">
      <w:pPr>
        <w:numPr>
          <w:ilvl w:val="0"/>
          <w:numId w:val="9"/>
        </w:numPr>
        <w:pBdr>
          <w:left w:val="none" w:sz="0" w:space="5" w:color="auto"/>
        </w:pBdr>
        <w:spacing w:before="21"/>
        <w:ind w:left="963" w:hanging="381"/>
      </w:pPr>
      <w:r>
        <w:t>What does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finally keyword</w:t>
      </w:r>
      <w:r>
        <w:rPr>
          <w:spacing w:val="-6"/>
        </w:rPr>
        <w:t xml:space="preserve"> </w:t>
      </w:r>
      <w:r>
        <w:t>denotes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python?</w:t>
      </w:r>
    </w:p>
    <w:p w14:paraId="65BABE70" w14:textId="77777777" w:rsidR="0057243D" w:rsidRDefault="009E2B82">
      <w:pPr>
        <w:numPr>
          <w:ilvl w:val="1"/>
          <w:numId w:val="10"/>
        </w:numPr>
        <w:tabs>
          <w:tab w:val="left" w:pos="1282"/>
        </w:tabs>
        <w:spacing w:before="21"/>
        <w:ind w:left="1261" w:hanging="284"/>
      </w:pPr>
      <w:r>
        <w:rPr>
          <w:spacing w:val="-11"/>
        </w:rPr>
        <w:t>A)</w:t>
      </w:r>
      <w:r>
        <w:rPr>
          <w:sz w:val="14"/>
          <w:szCs w:val="14"/>
        </w:rPr>
        <w:t xml:space="preserve"> 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code</w:t>
      </w:r>
    </w:p>
    <w:p w14:paraId="4828CEF7" w14:textId="77777777" w:rsidR="0057243D" w:rsidRDefault="009E2B82">
      <w:pPr>
        <w:numPr>
          <w:ilvl w:val="1"/>
          <w:numId w:val="10"/>
        </w:numPr>
        <w:tabs>
          <w:tab w:val="left" w:pos="1272"/>
        </w:tabs>
        <w:spacing w:before="25" w:line="259" w:lineRule="auto"/>
        <w:ind w:left="1252" w:right="376" w:hanging="275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B5D232" wp14:editId="554D8827">
            <wp:simplePos x="0" y="0"/>
            <wp:positionH relativeFrom="column">
              <wp:posOffset>819150</wp:posOffset>
            </wp:positionH>
            <wp:positionV relativeFrom="paragraph">
              <wp:posOffset>201549</wp:posOffset>
            </wp:positionV>
            <wp:extent cx="4362450" cy="1085850"/>
            <wp:effectExtent l="0" t="0" r="0" b="0"/>
            <wp:wrapNone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B)</w:t>
      </w:r>
      <w:r>
        <w:rPr>
          <w:sz w:val="14"/>
          <w:szCs w:val="14"/>
        </w:rPr>
        <w:t xml:space="preserve">  </w:t>
      </w:r>
      <w:r>
        <w:t>It</w:t>
      </w:r>
      <w:r>
        <w:rPr>
          <w:spacing w:val="-1"/>
        </w:rPr>
        <w:t xml:space="preserve"> </w:t>
      </w:r>
      <w:r>
        <w:t>encloses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lines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lines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t>block.</w:t>
      </w:r>
    </w:p>
    <w:p w14:paraId="6098B25E" w14:textId="77777777" w:rsidR="0057243D" w:rsidRDefault="009E2B82">
      <w:pPr>
        <w:numPr>
          <w:ilvl w:val="1"/>
          <w:numId w:val="10"/>
        </w:numPr>
        <w:tabs>
          <w:tab w:val="left" w:pos="1312"/>
        </w:tabs>
        <w:spacing w:line="249" w:lineRule="atLeast"/>
        <w:ind w:left="1252" w:hanging="275"/>
      </w:pPr>
      <w:r>
        <w:rPr>
          <w:rFonts w:ascii="Arial Black" w:eastAsia="Arial Black" w:hAnsi="Arial Black" w:cs="Arial Black"/>
          <w:b/>
          <w:bCs/>
          <w:spacing w:val="-11"/>
        </w:rPr>
        <w:t>C)</w:t>
      </w:r>
      <w:r>
        <w:rPr>
          <w:rFonts w:ascii="Arial Black" w:eastAsia="Arial Black" w:hAnsi="Arial Black" w:cs="Arial Black"/>
          <w:b/>
          <w:bCs/>
          <w:sz w:val="14"/>
          <w:szCs w:val="14"/>
        </w:rPr>
        <w:t xml:space="preserve">  </w:t>
      </w:r>
      <w:r>
        <w:t>the</w:t>
      </w:r>
      <w:r>
        <w:rPr>
          <w:spacing w:val="-9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7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matter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error</w:t>
      </w:r>
      <w:r>
        <w:rPr>
          <w:spacing w:val="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not.</w:t>
      </w:r>
    </w:p>
    <w:p w14:paraId="5CFFBBC7" w14:textId="77777777" w:rsidR="0057243D" w:rsidRDefault="009E2B82">
      <w:pPr>
        <w:numPr>
          <w:ilvl w:val="1"/>
          <w:numId w:val="10"/>
        </w:numPr>
        <w:tabs>
          <w:tab w:val="left" w:pos="1287"/>
        </w:tabs>
        <w:spacing w:before="21"/>
        <w:ind w:left="1266" w:hanging="289"/>
      </w:pPr>
      <w:r>
        <w:rPr>
          <w:spacing w:val="-11"/>
        </w:rPr>
        <w:t>D)</w:t>
      </w:r>
      <w:r>
        <w:rPr>
          <w:sz w:val="14"/>
          <w:szCs w:val="14"/>
        </w:rPr>
        <w:t xml:space="preserve">  </w:t>
      </w:r>
      <w:r>
        <w:t>None 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</w:p>
    <w:p w14:paraId="59D3B641" w14:textId="77777777" w:rsidR="0057243D" w:rsidRDefault="009E2B82">
      <w:pPr>
        <w:numPr>
          <w:ilvl w:val="0"/>
          <w:numId w:val="11"/>
        </w:numPr>
        <w:pBdr>
          <w:left w:val="none" w:sz="0" w:space="5" w:color="auto"/>
        </w:pBdr>
        <w:spacing w:before="20"/>
        <w:ind w:left="963" w:hanging="381"/>
      </w:pPr>
      <w:r>
        <w:t>What does raise</w:t>
      </w:r>
      <w:r>
        <w:rPr>
          <w:spacing w:val="-6"/>
        </w:rPr>
        <w:t xml:space="preserve"> </w:t>
      </w:r>
      <w:r>
        <w:t>keyword is used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python?</w:t>
      </w:r>
    </w:p>
    <w:p w14:paraId="2A03CA36" w14:textId="77777777" w:rsidR="0057243D" w:rsidRDefault="009E2B82">
      <w:pPr>
        <w:numPr>
          <w:ilvl w:val="1"/>
          <w:numId w:val="12"/>
        </w:numPr>
        <w:tabs>
          <w:tab w:val="left" w:pos="1309"/>
          <w:tab w:val="left" w:pos="5242"/>
        </w:tabs>
        <w:spacing w:before="16"/>
        <w:ind w:left="1261" w:hanging="284"/>
      </w:pPr>
      <w:r>
        <w:rPr>
          <w:rFonts w:ascii="Arial Black" w:eastAsia="Arial Black" w:hAnsi="Arial Black" w:cs="Arial Black"/>
          <w:b/>
          <w:bCs/>
          <w:spacing w:val="-11"/>
        </w:rPr>
        <w:t>A)</w:t>
      </w:r>
      <w:r>
        <w:rPr>
          <w:rFonts w:ascii="Arial Black" w:eastAsia="Arial Black" w:hAnsi="Arial Black" w:cs="Arial Black"/>
          <w:b/>
          <w:bCs/>
          <w:sz w:val="14"/>
          <w:szCs w:val="14"/>
        </w:rPr>
        <w:t xml:space="preserve"> 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raise</w:t>
      </w:r>
      <w:r>
        <w:rPr>
          <w:spacing w:val="-12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exception.</w:t>
      </w:r>
      <w:r>
        <w:tab/>
        <w:t>B)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 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lambda</w:t>
      </w:r>
      <w:r>
        <w:rPr>
          <w:spacing w:val="6"/>
        </w:rPr>
        <w:t xml:space="preserve"> </w:t>
      </w:r>
      <w:r>
        <w:t>function</w:t>
      </w:r>
    </w:p>
    <w:p w14:paraId="6E7130FD" w14:textId="77777777" w:rsidR="0057243D" w:rsidRDefault="009E2B82">
      <w:pPr>
        <w:tabs>
          <w:tab w:val="left" w:pos="5242"/>
        </w:tabs>
        <w:spacing w:before="21"/>
        <w:ind w:left="978"/>
      </w:pPr>
      <w:r>
        <w:t>C)</w:t>
      </w:r>
      <w:r>
        <w:rPr>
          <w:spacing w:val="-4"/>
        </w:rPr>
        <w:t xml:space="preserve"> </w:t>
      </w:r>
      <w:r>
        <w:t>it's not</w:t>
      </w:r>
      <w:r>
        <w:rPr>
          <w:spacing w:val="-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keyword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python.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07713CAB" w14:textId="77777777" w:rsidR="0057243D" w:rsidRDefault="009E2B82">
      <w:pPr>
        <w:numPr>
          <w:ilvl w:val="0"/>
          <w:numId w:val="13"/>
        </w:numPr>
        <w:pBdr>
          <w:left w:val="none" w:sz="0" w:space="5" w:color="auto"/>
        </w:pBdr>
        <w:spacing w:before="21"/>
        <w:ind w:left="963" w:hanging="381"/>
      </w:pPr>
      <w:r>
        <w:t>Which</w:t>
      </w:r>
      <w:r>
        <w:rPr>
          <w:spacing w:val="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yield keyword in</w:t>
      </w:r>
      <w:r>
        <w:rPr>
          <w:spacing w:val="-2"/>
        </w:rPr>
        <w:t xml:space="preserve"> </w:t>
      </w:r>
      <w:r>
        <w:t>python?</w:t>
      </w:r>
    </w:p>
    <w:p w14:paraId="1E312F2F" w14:textId="77777777" w:rsidR="0057243D" w:rsidRDefault="009E2B82">
      <w:pPr>
        <w:numPr>
          <w:ilvl w:val="1"/>
          <w:numId w:val="14"/>
        </w:numPr>
        <w:tabs>
          <w:tab w:val="left" w:pos="1282"/>
          <w:tab w:val="left" w:pos="5242"/>
        </w:tabs>
        <w:spacing w:before="25"/>
        <w:ind w:left="1261" w:hanging="284"/>
      </w:pPr>
      <w:r>
        <w:rPr>
          <w:spacing w:val="-11"/>
        </w:rPr>
        <w:t>A)</w:t>
      </w:r>
      <w:r>
        <w:rPr>
          <w:sz w:val="14"/>
          <w:szCs w:val="14"/>
        </w:rPr>
        <w:t xml:space="preserve">  </w:t>
      </w:r>
      <w:r>
        <w:t>in</w:t>
      </w:r>
      <w:r>
        <w:rPr>
          <w:spacing w:val="-4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iterator</w:t>
      </w:r>
      <w:r>
        <w:tab/>
        <w:t>B)</w:t>
      </w:r>
      <w:r>
        <w:rPr>
          <w:spacing w:val="-5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defining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lambda</w:t>
      </w:r>
      <w:r>
        <w:rPr>
          <w:spacing w:val="1"/>
        </w:rPr>
        <w:t xml:space="preserve"> </w:t>
      </w:r>
      <w:r>
        <w:t>function</w:t>
      </w:r>
    </w:p>
    <w:p w14:paraId="5FEBE75A" w14:textId="77777777" w:rsidR="0057243D" w:rsidRDefault="009E2B82">
      <w:pPr>
        <w:tabs>
          <w:tab w:val="left" w:pos="5242"/>
        </w:tabs>
        <w:spacing w:before="16"/>
        <w:ind w:left="978"/>
        <w:rPr>
          <w:rFonts w:ascii="Arial Black" w:eastAsia="Arial Black" w:hAnsi="Arial Black" w:cs="Arial Black"/>
          <w:b/>
          <w:bCs/>
        </w:rPr>
      </w:pPr>
      <w:r>
        <w:rPr>
          <w:rFonts w:ascii="Arial Black" w:eastAsia="Arial Black" w:hAnsi="Arial Black" w:cs="Arial Black"/>
          <w:b/>
          <w:bCs/>
          <w:spacing w:val="-1"/>
        </w:rPr>
        <w:t>C)</w:t>
      </w:r>
      <w:r>
        <w:rPr>
          <w:rFonts w:ascii="Arial Black" w:eastAsia="Arial Black" w:hAnsi="Arial Black" w:cs="Arial Black"/>
          <w:b/>
          <w:bCs/>
          <w:spacing w:val="1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</w:rPr>
        <w:t>in</w:t>
      </w:r>
      <w:r>
        <w:rPr>
          <w:rFonts w:ascii="Arial Black" w:eastAsia="Arial Black" w:hAnsi="Arial Black" w:cs="Arial Black"/>
          <w:b/>
          <w:bCs/>
          <w:spacing w:val="-2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</w:rPr>
        <w:t>defining</w:t>
      </w:r>
      <w:r>
        <w:rPr>
          <w:rFonts w:ascii="Arial Black" w:eastAsia="Arial Black" w:hAnsi="Arial Black" w:cs="Arial Black"/>
          <w:b/>
          <w:bCs/>
          <w:spacing w:val="-14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</w:rPr>
        <w:t>a</w:t>
      </w:r>
      <w:r>
        <w:rPr>
          <w:rFonts w:ascii="Arial Black" w:eastAsia="Arial Black" w:hAnsi="Arial Black" w:cs="Arial Black"/>
          <w:b/>
          <w:bCs/>
          <w:spacing w:val="12"/>
        </w:rPr>
        <w:t xml:space="preserve"> </w:t>
      </w:r>
      <w:r>
        <w:rPr>
          <w:rFonts w:ascii="Arial Black" w:eastAsia="Arial Black" w:hAnsi="Arial Black" w:cs="Arial Black"/>
          <w:b/>
          <w:bCs/>
          <w:spacing w:val="-1"/>
        </w:rPr>
        <w:t>generator</w:t>
      </w:r>
      <w:r>
        <w:rPr>
          <w:rFonts w:ascii="Arial Black" w:eastAsia="Arial Black" w:hAnsi="Arial Black" w:cs="Arial Black"/>
          <w:b/>
          <w:bCs/>
          <w:spacing w:val="-1"/>
        </w:rPr>
        <w:tab/>
      </w:r>
      <w:r>
        <w:t>D)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loop.</w:t>
      </w:r>
    </w:p>
    <w:p w14:paraId="78175A42" w14:textId="77777777" w:rsidR="0057243D" w:rsidRDefault="009E2B82">
      <w:pPr>
        <w:spacing w:before="150"/>
        <w:ind w:left="200"/>
      </w:pPr>
      <w:bookmarkStart w:id="2" w:name="Q9_and_Q10_have_multiple_correct_answers"/>
      <w:bookmarkEnd w:id="2"/>
      <w:r>
        <w:rPr>
          <w:b/>
          <w:bCs/>
        </w:rPr>
        <w:t>Q9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Q10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have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multiple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correct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answers.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Choose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all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the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correct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options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answer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your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question.</w:t>
      </w:r>
    </w:p>
    <w:p w14:paraId="32EE8BC4" w14:textId="77777777" w:rsidR="0057243D" w:rsidRDefault="009E2B82">
      <w:pPr>
        <w:numPr>
          <w:ilvl w:val="0"/>
          <w:numId w:val="15"/>
        </w:numPr>
        <w:pBdr>
          <w:left w:val="none" w:sz="0" w:space="5" w:color="auto"/>
        </w:pBdr>
        <w:spacing w:before="136"/>
        <w:ind w:left="963" w:hanging="381"/>
      </w:pPr>
      <w:r>
        <w:rPr>
          <w:spacing w:val="-1"/>
        </w:rPr>
        <w:t>Which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variable</w:t>
      </w:r>
      <w:r>
        <w:rPr>
          <w:spacing w:val="-19"/>
        </w:rPr>
        <w:t xml:space="preserve"> </w:t>
      </w:r>
      <w:r>
        <w:t>names?</w:t>
      </w:r>
    </w:p>
    <w:p w14:paraId="0474A65D" w14:textId="77777777" w:rsidR="0057243D" w:rsidRDefault="009E2B82">
      <w:pPr>
        <w:numPr>
          <w:ilvl w:val="1"/>
          <w:numId w:val="16"/>
        </w:numPr>
        <w:tabs>
          <w:tab w:val="left" w:pos="1282"/>
          <w:tab w:val="left" w:pos="5242"/>
        </w:tabs>
        <w:spacing w:before="16"/>
        <w:ind w:left="1261" w:hanging="284"/>
      </w:pPr>
      <w:r w:rsidRPr="003A2DFB">
        <w:rPr>
          <w:b/>
          <w:bCs/>
          <w:spacing w:val="-11"/>
        </w:rPr>
        <w:t>A)</w:t>
      </w:r>
      <w:r w:rsidRPr="003A2DFB">
        <w:rPr>
          <w:b/>
          <w:bCs/>
          <w:sz w:val="14"/>
          <w:szCs w:val="14"/>
        </w:rPr>
        <w:t xml:space="preserve">  </w:t>
      </w:r>
      <w:r w:rsidRPr="003A2DFB">
        <w:rPr>
          <w:b/>
          <w:bCs/>
        </w:rPr>
        <w:t>_</w:t>
      </w:r>
      <w:proofErr w:type="spellStart"/>
      <w:r w:rsidRPr="003A2DFB">
        <w:rPr>
          <w:b/>
          <w:bCs/>
        </w:rPr>
        <w:t>abc</w:t>
      </w:r>
      <w:proofErr w:type="spellEnd"/>
      <w:r>
        <w:tab/>
        <w:t>B) 1abc</w:t>
      </w:r>
    </w:p>
    <w:p w14:paraId="0A1EEE31" w14:textId="77777777" w:rsidR="0057243D" w:rsidRDefault="009E2B82">
      <w:pPr>
        <w:tabs>
          <w:tab w:val="left" w:pos="5242"/>
        </w:tabs>
        <w:spacing w:before="16"/>
        <w:ind w:left="978"/>
      </w:pPr>
      <w:r w:rsidRPr="003A2DFB">
        <w:rPr>
          <w:b/>
          <w:bCs/>
        </w:rPr>
        <w:lastRenderedPageBreak/>
        <w:t>C)</w:t>
      </w:r>
      <w:r w:rsidRPr="003A2DFB">
        <w:rPr>
          <w:b/>
          <w:bCs/>
          <w:spacing w:val="-4"/>
        </w:rPr>
        <w:t xml:space="preserve"> </w:t>
      </w:r>
      <w:r w:rsidRPr="003A2DFB">
        <w:rPr>
          <w:b/>
          <w:bCs/>
        </w:rPr>
        <w:t>abc2</w:t>
      </w:r>
      <w:r>
        <w:tab/>
        <w:t>D)</w:t>
      </w:r>
      <w:r>
        <w:rPr>
          <w:spacing w:val="1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above</w:t>
      </w:r>
    </w:p>
    <w:p w14:paraId="5FA48E50" w14:textId="77777777" w:rsidR="0057243D" w:rsidRDefault="009E2B82">
      <w:pPr>
        <w:numPr>
          <w:ilvl w:val="0"/>
          <w:numId w:val="17"/>
        </w:numPr>
        <w:spacing w:before="26"/>
        <w:ind w:left="963" w:hanging="400"/>
      </w:pPr>
      <w:r>
        <w:t>Which</w:t>
      </w:r>
      <w:r>
        <w:rPr>
          <w:spacing w:val="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keywords</w:t>
      </w:r>
      <w:r>
        <w:rPr>
          <w:spacing w:val="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python?</w:t>
      </w:r>
    </w:p>
    <w:p w14:paraId="46F47BF6" w14:textId="77777777" w:rsidR="0057243D" w:rsidRDefault="009E2B82">
      <w:pPr>
        <w:numPr>
          <w:ilvl w:val="1"/>
          <w:numId w:val="18"/>
        </w:numPr>
        <w:tabs>
          <w:tab w:val="left" w:pos="1325"/>
          <w:tab w:val="left" w:pos="5242"/>
        </w:tabs>
        <w:spacing w:before="20"/>
        <w:ind w:left="1304" w:hanging="284"/>
      </w:pPr>
      <w:r w:rsidRPr="00CA40F8">
        <w:rPr>
          <w:b/>
          <w:bCs/>
          <w:spacing w:val="-11"/>
        </w:rPr>
        <w:t>A)</w:t>
      </w:r>
      <w:r w:rsidRPr="00CA40F8">
        <w:rPr>
          <w:b/>
          <w:bCs/>
          <w:sz w:val="14"/>
          <w:szCs w:val="14"/>
        </w:rPr>
        <w:t xml:space="preserve">  </w:t>
      </w:r>
      <w:r w:rsidRPr="00CA40F8">
        <w:rPr>
          <w:b/>
          <w:bCs/>
        </w:rPr>
        <w:t>yield</w:t>
      </w:r>
      <w:r w:rsidRPr="00CA40F8">
        <w:rPr>
          <w:b/>
          <w:bCs/>
        </w:rPr>
        <w:tab/>
        <w:t>B)</w:t>
      </w:r>
      <w:r w:rsidRPr="00CA40F8">
        <w:rPr>
          <w:b/>
          <w:bCs/>
          <w:spacing w:val="-1"/>
        </w:rPr>
        <w:t xml:space="preserve"> </w:t>
      </w:r>
      <w:r w:rsidRPr="00CA40F8">
        <w:rPr>
          <w:b/>
          <w:bCs/>
        </w:rPr>
        <w:t>raise</w:t>
      </w:r>
    </w:p>
    <w:p w14:paraId="2C447199" w14:textId="77777777" w:rsidR="0057243D" w:rsidRDefault="009E2B82">
      <w:pPr>
        <w:tabs>
          <w:tab w:val="left" w:pos="5242"/>
        </w:tabs>
        <w:spacing w:before="21"/>
        <w:ind w:left="1021"/>
      </w:pPr>
      <w:r>
        <w:t>C)</w:t>
      </w:r>
      <w:r>
        <w:rPr>
          <w:spacing w:val="-1"/>
        </w:rPr>
        <w:t xml:space="preserve"> </w:t>
      </w:r>
      <w:r>
        <w:t>look-in</w:t>
      </w:r>
      <w:r>
        <w:tab/>
        <w:t>D) all 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above</w:t>
      </w:r>
    </w:p>
    <w:p w14:paraId="58C6BD44" w14:textId="77777777" w:rsidR="0057243D" w:rsidRDefault="009E2B82">
      <w:pPr>
        <w:spacing w:before="150"/>
        <w:ind w:left="200"/>
      </w:pPr>
      <w:bookmarkStart w:id="3" w:name="Q11_to_Q15_are_programming_questions._An"/>
      <w:bookmarkEnd w:id="3"/>
      <w:r>
        <w:rPr>
          <w:b/>
          <w:bCs/>
        </w:rPr>
        <w:t>Q11</w:t>
      </w:r>
      <w:r>
        <w:rPr>
          <w:b/>
          <w:bCs/>
          <w:spacing w:val="-1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Q15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are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programming questions.</w:t>
      </w:r>
      <w:r>
        <w:rPr>
          <w:b/>
          <w:bCs/>
          <w:spacing w:val="2"/>
        </w:rPr>
        <w:t xml:space="preserve"> </w:t>
      </w:r>
      <w:r>
        <w:rPr>
          <w:b/>
          <w:bCs/>
        </w:rPr>
        <w:t>Answer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them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-8"/>
        </w:rPr>
        <w:t xml:space="preserve"> </w:t>
      </w:r>
      <w:proofErr w:type="spellStart"/>
      <w:r>
        <w:rPr>
          <w:b/>
          <w:bCs/>
        </w:rPr>
        <w:t>Jupyter</w:t>
      </w:r>
      <w:proofErr w:type="spellEnd"/>
      <w:r>
        <w:rPr>
          <w:b/>
          <w:bCs/>
          <w:spacing w:val="-2"/>
        </w:rPr>
        <w:t xml:space="preserve"> </w:t>
      </w:r>
      <w:r>
        <w:rPr>
          <w:b/>
          <w:bCs/>
        </w:rPr>
        <w:t>Notebook.</w:t>
      </w:r>
    </w:p>
    <w:p w14:paraId="5B57CCDE" w14:textId="2C1FCB1D" w:rsidR="0057243D" w:rsidRDefault="009E2B82">
      <w:pPr>
        <w:numPr>
          <w:ilvl w:val="0"/>
          <w:numId w:val="19"/>
        </w:numPr>
        <w:spacing w:before="132"/>
        <w:ind w:left="963" w:hanging="40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number.</w:t>
      </w:r>
    </w:p>
    <w:p w14:paraId="5ABFDBCB" w14:textId="0D5FE6CC" w:rsidR="00695B9C" w:rsidRDefault="00695B9C" w:rsidP="00695B9C">
      <w:pPr>
        <w:spacing w:before="132"/>
      </w:pPr>
    </w:p>
    <w:p w14:paraId="3325D0BD" w14:textId="5C3578A4" w:rsidR="00695B9C" w:rsidRDefault="00695B9C" w:rsidP="00695B9C">
      <w:pPr>
        <w:spacing w:before="132"/>
      </w:pPr>
      <w:r>
        <w:t xml:space="preserve">           </w:t>
      </w:r>
      <w:r w:rsidR="00DA30E8">
        <w:object w:dxaOrig="1520" w:dyaOrig="985" w14:anchorId="0A6214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714707022" r:id="rId9"/>
        </w:object>
      </w:r>
    </w:p>
    <w:p w14:paraId="40E77818" w14:textId="77777777" w:rsidR="00CA40F8" w:rsidRDefault="00CA40F8" w:rsidP="00CA40F8">
      <w:pPr>
        <w:spacing w:before="132"/>
      </w:pPr>
    </w:p>
    <w:p w14:paraId="525B4174" w14:textId="1680B0F3" w:rsidR="0057243D" w:rsidRDefault="009E2B82">
      <w:pPr>
        <w:numPr>
          <w:ilvl w:val="0"/>
          <w:numId w:val="19"/>
        </w:numPr>
        <w:ind w:left="963" w:hanging="400"/>
      </w:pPr>
      <w:r>
        <w:t>Write</w:t>
      </w:r>
      <w:r>
        <w:rPr>
          <w:spacing w:val="-9"/>
        </w:rPr>
        <w:t xml:space="preserve"> </w:t>
      </w:r>
      <w:r>
        <w:t>a python</w:t>
      </w:r>
      <w:r>
        <w:rPr>
          <w:spacing w:val="-7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whether a</w:t>
      </w:r>
      <w:r>
        <w:rPr>
          <w:spacing w:val="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composite.</w:t>
      </w:r>
    </w:p>
    <w:p w14:paraId="6211183E" w14:textId="158F78A7" w:rsidR="00752D1E" w:rsidRDefault="00752D1E" w:rsidP="00752D1E">
      <w:r>
        <w:t xml:space="preserve">             </w:t>
      </w:r>
    </w:p>
    <w:p w14:paraId="3C145897" w14:textId="73975BFD" w:rsidR="00752D1E" w:rsidRDefault="00752D1E" w:rsidP="00752D1E"/>
    <w:p w14:paraId="10B0EF86" w14:textId="43F86877" w:rsidR="00752D1E" w:rsidRDefault="00752D1E" w:rsidP="00752D1E">
      <w:r>
        <w:t xml:space="preserve">             </w:t>
      </w:r>
      <w:r>
        <w:object w:dxaOrig="1520" w:dyaOrig="985" w14:anchorId="2BCC8442">
          <v:shape id="_x0000_i1026" type="#_x0000_t75" style="width:76.2pt;height:49.2pt" o:ole="">
            <v:imagedata r:id="rId10" o:title=""/>
          </v:shape>
          <o:OLEObject Type="Embed" ProgID="Package" ShapeID="_x0000_i1026" DrawAspect="Icon" ObjectID="_1714707023" r:id="rId11"/>
        </w:object>
      </w:r>
    </w:p>
    <w:p w14:paraId="002F5ACE" w14:textId="77777777" w:rsidR="00DA30E8" w:rsidRDefault="00DA30E8" w:rsidP="00DA30E8"/>
    <w:p w14:paraId="11EAF30F" w14:textId="5FFAA873" w:rsidR="0057243D" w:rsidRDefault="009E2B82">
      <w:pPr>
        <w:numPr>
          <w:ilvl w:val="0"/>
          <w:numId w:val="19"/>
        </w:numPr>
        <w:ind w:left="963" w:hanging="400"/>
      </w:pPr>
      <w:r>
        <w:t>Write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2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palindrome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2E1D20C4" w14:textId="57A16833" w:rsidR="00752D1E" w:rsidRDefault="00752D1E" w:rsidP="00752D1E">
      <w:pPr>
        <w:ind w:left="963"/>
      </w:pPr>
    </w:p>
    <w:p w14:paraId="66276430" w14:textId="3D624D8E" w:rsidR="00752D1E" w:rsidRDefault="00BC05F2" w:rsidP="00752D1E">
      <w:pPr>
        <w:ind w:left="963"/>
      </w:pPr>
      <w:r>
        <w:object w:dxaOrig="1520" w:dyaOrig="985" w14:anchorId="7F460C56">
          <v:shape id="_x0000_i1027" type="#_x0000_t75" style="width:76.2pt;height:49.2pt" o:ole="">
            <v:imagedata r:id="rId12" o:title=""/>
          </v:shape>
          <o:OLEObject Type="Embed" ProgID="Package" ShapeID="_x0000_i1027" DrawAspect="Icon" ObjectID="_1714707024" r:id="rId13"/>
        </w:object>
      </w:r>
    </w:p>
    <w:p w14:paraId="5138D329" w14:textId="77777777" w:rsidR="00752D1E" w:rsidRDefault="00752D1E" w:rsidP="00752D1E">
      <w:pPr>
        <w:ind w:left="963"/>
      </w:pPr>
    </w:p>
    <w:p w14:paraId="4FFDD356" w14:textId="77777777" w:rsidR="00752D1E" w:rsidRDefault="00752D1E" w:rsidP="00752D1E">
      <w:pPr>
        <w:ind w:left="963"/>
      </w:pPr>
    </w:p>
    <w:p w14:paraId="7D7B39D9" w14:textId="010D5072" w:rsidR="0057243D" w:rsidRDefault="009E2B82">
      <w:pPr>
        <w:numPr>
          <w:ilvl w:val="0"/>
          <w:numId w:val="19"/>
        </w:numPr>
        <w:ind w:left="963" w:hanging="400"/>
      </w:pPr>
      <w:r>
        <w:rPr>
          <w:spacing w:val="-1"/>
        </w:rPr>
        <w:t>Write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Python</w:t>
      </w:r>
      <w:r>
        <w:rPr>
          <w:spacing w:val="-2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side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right-angled</w:t>
      </w:r>
      <w:r>
        <w:rPr>
          <w:spacing w:val="-3"/>
        </w:rPr>
        <w:t xml:space="preserve"> </w:t>
      </w:r>
      <w:r>
        <w:t>triangle</w:t>
      </w:r>
      <w:r>
        <w:rPr>
          <w:spacing w:val="-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given</w:t>
      </w:r>
      <w:r>
        <w:rPr>
          <w:spacing w:val="-17"/>
        </w:rPr>
        <w:t xml:space="preserve"> </w:t>
      </w:r>
      <w:r>
        <w:t>sides.</w:t>
      </w:r>
    </w:p>
    <w:p w14:paraId="76D3D9C9" w14:textId="6DCB1A61" w:rsidR="0067447F" w:rsidRDefault="0067447F" w:rsidP="0067447F">
      <w:r>
        <w:t xml:space="preserve">                 </w:t>
      </w:r>
    </w:p>
    <w:p w14:paraId="61FF0229" w14:textId="60FEBB8F" w:rsidR="00BC05F2" w:rsidRDefault="00BC05F2" w:rsidP="00BC05F2">
      <w:r>
        <w:t xml:space="preserve">                   </w:t>
      </w:r>
      <w:r w:rsidR="00D30561">
        <w:object w:dxaOrig="1520" w:dyaOrig="985" w14:anchorId="276E43AD">
          <v:shape id="_x0000_i1028" type="#_x0000_t75" style="width:76.2pt;height:49.2pt" o:ole="">
            <v:imagedata r:id="rId14" o:title=""/>
          </v:shape>
          <o:OLEObject Type="Embed" ProgID="Package" ShapeID="_x0000_i1028" DrawAspect="Icon" ObjectID="_1714707025" r:id="rId15"/>
        </w:object>
      </w:r>
    </w:p>
    <w:p w14:paraId="77C06718" w14:textId="2B3FF5E9" w:rsidR="00BC05F2" w:rsidRDefault="00BC05F2" w:rsidP="00BC05F2"/>
    <w:p w14:paraId="4FC9BE97" w14:textId="77777777" w:rsidR="00BC05F2" w:rsidRDefault="00BC05F2" w:rsidP="00BC05F2"/>
    <w:p w14:paraId="7B672AE5" w14:textId="20916CA4" w:rsidR="0057243D" w:rsidRPr="004C25B4" w:rsidRDefault="009E2B82" w:rsidP="00714395">
      <w:pPr>
        <w:numPr>
          <w:ilvl w:val="0"/>
          <w:numId w:val="19"/>
        </w:numPr>
        <w:ind w:left="963" w:hanging="366"/>
        <w:rPr>
          <w:sz w:val="20"/>
          <w:szCs w:val="20"/>
        </w:rPr>
      </w:pPr>
      <w:r>
        <w:rPr>
          <w:sz w:val="22"/>
          <w:szCs w:val="22"/>
        </w:rPr>
        <w:t>Write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python</w:t>
      </w:r>
      <w:r w:rsidRPr="00714395">
        <w:rPr>
          <w:spacing w:val="-5"/>
          <w:sz w:val="22"/>
          <w:szCs w:val="22"/>
        </w:rPr>
        <w:t xml:space="preserve"> </w:t>
      </w:r>
      <w:r w:rsidRPr="00714395">
        <w:rPr>
          <w:sz w:val="22"/>
          <w:szCs w:val="22"/>
        </w:rPr>
        <w:t>program</w:t>
      </w:r>
      <w:r w:rsidRPr="00714395">
        <w:rPr>
          <w:spacing w:val="-8"/>
          <w:sz w:val="22"/>
          <w:szCs w:val="22"/>
        </w:rPr>
        <w:t xml:space="preserve"> </w:t>
      </w:r>
      <w:r w:rsidRPr="00714395">
        <w:rPr>
          <w:sz w:val="22"/>
          <w:szCs w:val="22"/>
        </w:rPr>
        <w:t>to</w:t>
      </w:r>
      <w:r w:rsidRPr="00714395">
        <w:rPr>
          <w:spacing w:val="-5"/>
          <w:sz w:val="22"/>
          <w:szCs w:val="22"/>
        </w:rPr>
        <w:t xml:space="preserve"> </w:t>
      </w:r>
      <w:r w:rsidRPr="00714395">
        <w:rPr>
          <w:sz w:val="22"/>
          <w:szCs w:val="22"/>
        </w:rPr>
        <w:t>print</w:t>
      </w:r>
      <w:r w:rsidRPr="00714395">
        <w:rPr>
          <w:spacing w:val="1"/>
          <w:sz w:val="22"/>
          <w:szCs w:val="22"/>
        </w:rPr>
        <w:t xml:space="preserve"> </w:t>
      </w:r>
      <w:r w:rsidRPr="00714395">
        <w:rPr>
          <w:sz w:val="22"/>
          <w:szCs w:val="22"/>
        </w:rPr>
        <w:t>the</w:t>
      </w:r>
      <w:r w:rsidRPr="00714395">
        <w:rPr>
          <w:spacing w:val="-7"/>
          <w:sz w:val="22"/>
          <w:szCs w:val="22"/>
        </w:rPr>
        <w:t xml:space="preserve"> </w:t>
      </w:r>
      <w:r w:rsidRPr="00714395">
        <w:rPr>
          <w:sz w:val="22"/>
          <w:szCs w:val="22"/>
        </w:rPr>
        <w:t>frequency</w:t>
      </w:r>
      <w:r w:rsidRPr="00714395">
        <w:rPr>
          <w:spacing w:val="6"/>
          <w:sz w:val="22"/>
          <w:szCs w:val="22"/>
        </w:rPr>
        <w:t xml:space="preserve"> </w:t>
      </w:r>
      <w:r w:rsidRPr="00714395">
        <w:rPr>
          <w:sz w:val="22"/>
          <w:szCs w:val="22"/>
        </w:rPr>
        <w:t>of</w:t>
      </w:r>
      <w:r w:rsidRPr="00714395">
        <w:rPr>
          <w:spacing w:val="-5"/>
          <w:sz w:val="22"/>
          <w:szCs w:val="22"/>
        </w:rPr>
        <w:t xml:space="preserve"> </w:t>
      </w:r>
      <w:r w:rsidRPr="00714395">
        <w:rPr>
          <w:sz w:val="22"/>
          <w:szCs w:val="22"/>
        </w:rPr>
        <w:t>each</w:t>
      </w:r>
      <w:r w:rsidRPr="00714395">
        <w:rPr>
          <w:spacing w:val="-4"/>
          <w:sz w:val="22"/>
          <w:szCs w:val="22"/>
        </w:rPr>
        <w:t xml:space="preserve"> </w:t>
      </w:r>
      <w:r w:rsidRPr="00714395">
        <w:rPr>
          <w:sz w:val="22"/>
          <w:szCs w:val="22"/>
        </w:rPr>
        <w:t>of</w:t>
      </w:r>
      <w:r w:rsidRPr="00714395">
        <w:rPr>
          <w:spacing w:val="-11"/>
          <w:sz w:val="22"/>
          <w:szCs w:val="22"/>
        </w:rPr>
        <w:t xml:space="preserve"> </w:t>
      </w:r>
      <w:r w:rsidRPr="00714395">
        <w:rPr>
          <w:sz w:val="22"/>
          <w:szCs w:val="22"/>
        </w:rPr>
        <w:t>the</w:t>
      </w:r>
      <w:r w:rsidRPr="00714395">
        <w:rPr>
          <w:spacing w:val="-2"/>
          <w:sz w:val="22"/>
          <w:szCs w:val="22"/>
        </w:rPr>
        <w:t xml:space="preserve"> </w:t>
      </w:r>
      <w:r w:rsidRPr="00714395">
        <w:rPr>
          <w:sz w:val="22"/>
          <w:szCs w:val="22"/>
        </w:rPr>
        <w:t>characters</w:t>
      </w:r>
      <w:r w:rsidRPr="00714395">
        <w:rPr>
          <w:spacing w:val="1"/>
          <w:sz w:val="22"/>
          <w:szCs w:val="22"/>
        </w:rPr>
        <w:t xml:space="preserve"> </w:t>
      </w:r>
      <w:r w:rsidRPr="00714395">
        <w:rPr>
          <w:sz w:val="22"/>
          <w:szCs w:val="22"/>
        </w:rPr>
        <w:t>present</w:t>
      </w:r>
      <w:r w:rsidRPr="00714395">
        <w:rPr>
          <w:spacing w:val="1"/>
          <w:sz w:val="22"/>
          <w:szCs w:val="22"/>
        </w:rPr>
        <w:t xml:space="preserve"> </w:t>
      </w:r>
      <w:r w:rsidRPr="00714395">
        <w:rPr>
          <w:sz w:val="22"/>
          <w:szCs w:val="22"/>
        </w:rPr>
        <w:t>in</w:t>
      </w:r>
      <w:r w:rsidRPr="00714395">
        <w:rPr>
          <w:spacing w:val="-5"/>
          <w:sz w:val="22"/>
          <w:szCs w:val="22"/>
        </w:rPr>
        <w:t xml:space="preserve"> </w:t>
      </w:r>
      <w:r w:rsidRPr="00714395">
        <w:rPr>
          <w:sz w:val="22"/>
          <w:szCs w:val="22"/>
        </w:rPr>
        <w:t>a</w:t>
      </w:r>
      <w:r w:rsidRPr="00714395">
        <w:rPr>
          <w:spacing w:val="3"/>
          <w:sz w:val="22"/>
          <w:szCs w:val="22"/>
        </w:rPr>
        <w:t xml:space="preserve"> </w:t>
      </w:r>
      <w:r w:rsidRPr="00714395">
        <w:rPr>
          <w:sz w:val="22"/>
          <w:szCs w:val="22"/>
        </w:rPr>
        <w:t>given</w:t>
      </w:r>
      <w:r w:rsidRPr="00714395">
        <w:rPr>
          <w:spacing w:val="-6"/>
          <w:sz w:val="22"/>
          <w:szCs w:val="22"/>
        </w:rPr>
        <w:t xml:space="preserve"> </w:t>
      </w:r>
      <w:r w:rsidRPr="00714395">
        <w:rPr>
          <w:sz w:val="22"/>
          <w:szCs w:val="22"/>
        </w:rPr>
        <w:t>string.</w:t>
      </w:r>
    </w:p>
    <w:p w14:paraId="060191AB" w14:textId="053E088B" w:rsidR="004C25B4" w:rsidRDefault="004C25B4" w:rsidP="004C25B4">
      <w:pPr>
        <w:rPr>
          <w:sz w:val="22"/>
          <w:szCs w:val="22"/>
        </w:rPr>
      </w:pPr>
    </w:p>
    <w:p w14:paraId="37DA718C" w14:textId="03D9644A" w:rsidR="004C25B4" w:rsidRPr="00714395" w:rsidRDefault="004C25B4" w:rsidP="004C25B4">
      <w:pPr>
        <w:rPr>
          <w:sz w:val="20"/>
          <w:szCs w:val="20"/>
        </w:rPr>
      </w:pPr>
      <w:r>
        <w:rPr>
          <w:sz w:val="22"/>
          <w:szCs w:val="22"/>
        </w:rPr>
        <w:t xml:space="preserve">                  </w:t>
      </w:r>
    </w:p>
    <w:p w14:paraId="0EE5A7E3" w14:textId="174D8877" w:rsidR="0057243D" w:rsidRDefault="009E2B82">
      <w:pPr>
        <w:rPr>
          <w:sz w:val="20"/>
          <w:szCs w:val="20"/>
        </w:rPr>
      </w:pPr>
      <w:r>
        <w:rPr>
          <w:sz w:val="20"/>
          <w:szCs w:val="20"/>
        </w:rPr>
        <w:t> </w:t>
      </w:r>
      <w:r w:rsidR="004C25B4">
        <w:rPr>
          <w:sz w:val="20"/>
          <w:szCs w:val="20"/>
        </w:rPr>
        <w:t xml:space="preserve">                 </w:t>
      </w:r>
      <w:r w:rsidR="004C25B4">
        <w:rPr>
          <w:sz w:val="20"/>
          <w:szCs w:val="20"/>
        </w:rPr>
        <w:object w:dxaOrig="1520" w:dyaOrig="985" w14:anchorId="344D0D41">
          <v:shape id="_x0000_i1029" type="#_x0000_t75" style="width:76.2pt;height:49.2pt" o:ole="">
            <v:imagedata r:id="rId16" o:title=""/>
          </v:shape>
          <o:OLEObject Type="Embed" ProgID="Package" ShapeID="_x0000_i1029" DrawAspect="Icon" ObjectID="_1714707026" r:id="rId17"/>
        </w:object>
      </w:r>
    </w:p>
    <w:p w14:paraId="1B665E13" w14:textId="77777777" w:rsidR="0057243D" w:rsidRDefault="009E2B82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4133B1A1" w14:textId="77777777" w:rsidR="0057243D" w:rsidRDefault="009E2B82">
      <w:pPr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7324633" w14:textId="77777777" w:rsidR="0057243D" w:rsidRDefault="009E2B82">
      <w:pPr>
        <w:spacing w:before="10"/>
        <w:rPr>
          <w:sz w:val="14"/>
          <w:szCs w:val="14"/>
        </w:rPr>
      </w:pPr>
      <w:r>
        <w:rPr>
          <w:noProof/>
          <w:sz w:val="14"/>
          <w:szCs w:val="14"/>
        </w:rPr>
        <w:lastRenderedPageBreak/>
        <w:drawing>
          <wp:inline distT="0" distB="0" distL="0" distR="0" wp14:anchorId="1A6D1EA8" wp14:editId="673DC861">
            <wp:extent cx="6696075" cy="57150"/>
            <wp:effectExtent l="0" t="0" r="0" b="0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000002"/>
    <w:multiLevelType w:val="hybridMultilevel"/>
    <w:tmpl w:val="00000002"/>
    <w:lvl w:ilvl="0" w:tplc="9D2C12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7ACEAA9C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950C91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0A0E5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FCAE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CC50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72EB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8E8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FE25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hybridMultilevel"/>
    <w:tmpl w:val="00000006"/>
    <w:lvl w:ilvl="0" w:tplc="167049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F90F092">
      <w:start w:val="1"/>
      <w:numFmt w:val="upperLetter"/>
      <w:lvlText w:val="%2)"/>
      <w:lvlJc w:val="left"/>
      <w:pPr>
        <w:ind w:left="0" w:firstLine="0"/>
      </w:pPr>
      <w:rPr>
        <w:sz w:val="24"/>
        <w:szCs w:val="24"/>
      </w:rPr>
    </w:lvl>
    <w:lvl w:ilvl="2" w:tplc="DB746B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48E8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B45D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F29E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6EA0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629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D45D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hybridMultilevel"/>
    <w:tmpl w:val="00000008"/>
    <w:lvl w:ilvl="0" w:tplc="A3E63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90092BA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66AA1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3C0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5A48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1072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EAAE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E54A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CA3B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A"/>
    <w:multiLevelType w:val="hybridMultilevel"/>
    <w:tmpl w:val="0000000A"/>
    <w:lvl w:ilvl="0" w:tplc="5D2E2B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CF4DD44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313E66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32AA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3298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12B9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17EB9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BAA5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7466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000000C"/>
    <w:multiLevelType w:val="hybridMultilevel"/>
    <w:tmpl w:val="0000000C"/>
    <w:lvl w:ilvl="0" w:tplc="F73EB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C658DA2E">
      <w:start w:val="1"/>
      <w:numFmt w:val="upperLetter"/>
      <w:lvlText w:val="%2)"/>
      <w:lvlJc w:val="left"/>
      <w:pPr>
        <w:ind w:left="0" w:firstLine="0"/>
      </w:pPr>
      <w:rPr>
        <w:rFonts w:ascii="Arial Black" w:eastAsia="Arial Black" w:hAnsi="Arial Black" w:cs="Arial Black"/>
        <w:sz w:val="24"/>
        <w:szCs w:val="24"/>
      </w:rPr>
    </w:lvl>
    <w:lvl w:ilvl="2" w:tplc="D0502A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D487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F4DF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3E9F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D603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E4B2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C99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00000E"/>
    <w:multiLevelType w:val="hybridMultilevel"/>
    <w:tmpl w:val="0000000E"/>
    <w:lvl w:ilvl="0" w:tplc="A18285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EB98A93E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504272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62F2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F2DE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8AB1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E40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FC7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40E49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0000010"/>
    <w:multiLevelType w:val="hybridMultilevel"/>
    <w:tmpl w:val="00000010"/>
    <w:lvl w:ilvl="0" w:tplc="DE201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B72B256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20723C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6C15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289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2A0D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7A14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2E47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F2BD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00000012"/>
    <w:lvl w:ilvl="0" w:tplc="626681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D482682">
      <w:start w:val="1"/>
      <w:numFmt w:val="upperLetter"/>
      <w:lvlText w:val="%2)"/>
      <w:lvlJc w:val="left"/>
      <w:pPr>
        <w:ind w:left="0" w:firstLine="0"/>
      </w:pPr>
      <w:rPr>
        <w:spacing w:val="-11"/>
        <w:sz w:val="24"/>
        <w:szCs w:val="24"/>
      </w:rPr>
    </w:lvl>
    <w:lvl w:ilvl="2" w:tplc="D5FA77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44E1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2626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EF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6F8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64D2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7854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1135288">
    <w:abstractNumId w:val="0"/>
  </w:num>
  <w:num w:numId="2" w16cid:durableId="1896774460">
    <w:abstractNumId w:val="1"/>
  </w:num>
  <w:num w:numId="3" w16cid:durableId="1407143286">
    <w:abstractNumId w:val="2"/>
  </w:num>
  <w:num w:numId="4" w16cid:durableId="83115050">
    <w:abstractNumId w:val="3"/>
  </w:num>
  <w:num w:numId="5" w16cid:durableId="1573811889">
    <w:abstractNumId w:val="4"/>
  </w:num>
  <w:num w:numId="6" w16cid:durableId="1654601752">
    <w:abstractNumId w:val="5"/>
  </w:num>
  <w:num w:numId="7" w16cid:durableId="1975209324">
    <w:abstractNumId w:val="6"/>
  </w:num>
  <w:num w:numId="8" w16cid:durableId="113259520">
    <w:abstractNumId w:val="7"/>
  </w:num>
  <w:num w:numId="9" w16cid:durableId="1332369486">
    <w:abstractNumId w:val="8"/>
  </w:num>
  <w:num w:numId="10" w16cid:durableId="335882876">
    <w:abstractNumId w:val="9"/>
  </w:num>
  <w:num w:numId="11" w16cid:durableId="1463185878">
    <w:abstractNumId w:val="10"/>
  </w:num>
  <w:num w:numId="12" w16cid:durableId="142046004">
    <w:abstractNumId w:val="11"/>
  </w:num>
  <w:num w:numId="13" w16cid:durableId="1098914059">
    <w:abstractNumId w:val="12"/>
  </w:num>
  <w:num w:numId="14" w16cid:durableId="717047325">
    <w:abstractNumId w:val="13"/>
  </w:num>
  <w:num w:numId="15" w16cid:durableId="1664703223">
    <w:abstractNumId w:val="14"/>
  </w:num>
  <w:num w:numId="16" w16cid:durableId="1461145856">
    <w:abstractNumId w:val="15"/>
  </w:num>
  <w:num w:numId="17" w16cid:durableId="473135757">
    <w:abstractNumId w:val="16"/>
  </w:num>
  <w:num w:numId="18" w16cid:durableId="349062628">
    <w:abstractNumId w:val="17"/>
  </w:num>
  <w:num w:numId="19" w16cid:durableId="2021082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43D"/>
    <w:rsid w:val="0038747F"/>
    <w:rsid w:val="003A2DFB"/>
    <w:rsid w:val="004C25B4"/>
    <w:rsid w:val="0057243D"/>
    <w:rsid w:val="0067447F"/>
    <w:rsid w:val="00695B9C"/>
    <w:rsid w:val="00714395"/>
    <w:rsid w:val="00752D1E"/>
    <w:rsid w:val="009E2B82"/>
    <w:rsid w:val="00BC05F2"/>
    <w:rsid w:val="00CA40F8"/>
    <w:rsid w:val="00D30561"/>
    <w:rsid w:val="00DA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BA35"/>
  <w15:docId w15:val="{3DA7FF48-5A9D-492B-9FBA-F5258BDD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Madhuakr Shyam</cp:lastModifiedBy>
  <cp:revision>3</cp:revision>
  <dcterms:created xsi:type="dcterms:W3CDTF">2022-05-21T15:17:00Z</dcterms:created>
  <dcterms:modified xsi:type="dcterms:W3CDTF">2022-05-22T01:14:00Z</dcterms:modified>
</cp:coreProperties>
</file>